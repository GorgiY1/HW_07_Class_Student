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F3" w:rsidRPr="000242F3" w:rsidRDefault="000242F3" w:rsidP="000242F3">
      <w:pPr>
        <w:jc w:val="center"/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  <w:bookmarkStart w:id="0" w:name="_GoBack"/>
      <w:bookmarkEnd w:id="0"/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 xml:space="preserve">Необходимо создать класс </w:t>
      </w:r>
      <w:proofErr w:type="spellStart"/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>Student</w:t>
      </w:r>
      <w:proofErr w:type="spellEnd"/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>.</w:t>
      </w:r>
    </w:p>
    <w:p w:rsidR="000242F3" w:rsidRPr="000242F3" w:rsidRDefault="000242F3" w:rsidP="000242F3">
      <w:pPr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</w:p>
    <w:p w:rsidR="000242F3" w:rsidRPr="000242F3" w:rsidRDefault="000242F3" w:rsidP="000242F3">
      <w:pPr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>Реализовать в нем следующую функциональность:</w:t>
      </w:r>
    </w:p>
    <w:p w:rsidR="000242F3" w:rsidRPr="000242F3" w:rsidRDefault="000242F3" w:rsidP="000242F3">
      <w:pPr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</w:p>
    <w:p w:rsidR="000242F3" w:rsidRPr="000242F3" w:rsidRDefault="000242F3" w:rsidP="000242F3">
      <w:pPr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 xml:space="preserve"> - массив оценок по трем предметам (</w:t>
      </w:r>
      <w:proofErr w:type="spellStart"/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>jagged</w:t>
      </w:r>
      <w:proofErr w:type="spellEnd"/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>);</w:t>
      </w:r>
    </w:p>
    <w:p w:rsidR="000242F3" w:rsidRPr="000242F3" w:rsidRDefault="000242F3" w:rsidP="000242F3">
      <w:pPr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 xml:space="preserve"> - метод выставления оценок;</w:t>
      </w:r>
    </w:p>
    <w:p w:rsidR="000242F3" w:rsidRPr="000242F3" w:rsidRDefault="000242F3" w:rsidP="000242F3">
      <w:pPr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</w:pPr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 xml:space="preserve"> - метод показа оценок по определенному предмету;</w:t>
      </w:r>
    </w:p>
    <w:p w:rsidR="00910221" w:rsidRPr="000242F3" w:rsidRDefault="000242F3" w:rsidP="000242F3">
      <w:r w:rsidRPr="000242F3">
        <w:rPr>
          <w:rFonts w:ascii="MinionPro-Regular" w:eastAsiaTheme="minorHAnsi" w:hAnsi="MinionPro-Regular" w:cs="MinionPro-Regular"/>
          <w:color w:val="3D3C3B"/>
          <w:sz w:val="28"/>
          <w:szCs w:val="28"/>
          <w:lang w:eastAsia="en-US"/>
        </w:rPr>
        <w:t xml:space="preserve"> - метод вывода информации о студенте.</w:t>
      </w:r>
    </w:p>
    <w:sectPr w:rsidR="00910221" w:rsidRPr="000242F3" w:rsidSect="003221B2">
      <w:headerReference w:type="default" r:id="rId7"/>
      <w:pgSz w:w="12240" w:h="15840"/>
      <w:pgMar w:top="990" w:right="720" w:bottom="144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50" w:rsidRDefault="00764950" w:rsidP="0002659B">
      <w:r>
        <w:separator/>
      </w:r>
    </w:p>
  </w:endnote>
  <w:endnote w:type="continuationSeparator" w:id="0">
    <w:p w:rsidR="00764950" w:rsidRDefault="00764950" w:rsidP="0002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50" w:rsidRDefault="00764950" w:rsidP="0002659B">
      <w:r>
        <w:separator/>
      </w:r>
    </w:p>
  </w:footnote>
  <w:footnote w:type="continuationSeparator" w:id="0">
    <w:p w:rsidR="00764950" w:rsidRDefault="00764950" w:rsidP="0002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D" w:rsidRDefault="00764950" w:rsidP="007817AD">
    <w:pPr>
      <w:pStyle w:val="a8"/>
      <w:ind w:left="-540" w:right="-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 w15:restartNumberingAfterBreak="0">
    <w:nsid w:val="03D93D57"/>
    <w:multiLevelType w:val="hybridMultilevel"/>
    <w:tmpl w:val="2CCE41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748CB"/>
    <w:multiLevelType w:val="hybridMultilevel"/>
    <w:tmpl w:val="7E7E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1B78"/>
    <w:multiLevelType w:val="hybridMultilevel"/>
    <w:tmpl w:val="DE46CBD2"/>
    <w:lvl w:ilvl="0" w:tplc="6CA80B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E207F7"/>
    <w:multiLevelType w:val="hybridMultilevel"/>
    <w:tmpl w:val="A0161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72BD"/>
    <w:multiLevelType w:val="hybridMultilevel"/>
    <w:tmpl w:val="392E1E06"/>
    <w:lvl w:ilvl="0" w:tplc="4A7A9C9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E36307"/>
    <w:multiLevelType w:val="hybridMultilevel"/>
    <w:tmpl w:val="B212052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DD67351"/>
    <w:multiLevelType w:val="hybridMultilevel"/>
    <w:tmpl w:val="74D45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6C518E"/>
    <w:multiLevelType w:val="hybridMultilevel"/>
    <w:tmpl w:val="BBBC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12B5A"/>
    <w:multiLevelType w:val="hybridMultilevel"/>
    <w:tmpl w:val="88B02FA8"/>
    <w:lvl w:ilvl="0" w:tplc="761815E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43253"/>
    <w:multiLevelType w:val="hybridMultilevel"/>
    <w:tmpl w:val="A374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0457A"/>
    <w:multiLevelType w:val="hybridMultilevel"/>
    <w:tmpl w:val="3FBE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A1CBF"/>
    <w:multiLevelType w:val="hybridMultilevel"/>
    <w:tmpl w:val="F870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95773"/>
    <w:multiLevelType w:val="hybridMultilevel"/>
    <w:tmpl w:val="424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33D11"/>
    <w:multiLevelType w:val="hybridMultilevel"/>
    <w:tmpl w:val="0034369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122668D"/>
    <w:multiLevelType w:val="hybridMultilevel"/>
    <w:tmpl w:val="EA2E8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24854"/>
    <w:multiLevelType w:val="hybridMultilevel"/>
    <w:tmpl w:val="DBB4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B0B08"/>
    <w:multiLevelType w:val="hybridMultilevel"/>
    <w:tmpl w:val="E6C25B7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15"/>
  </w:num>
  <w:num w:numId="11">
    <w:abstractNumId w:val="14"/>
  </w:num>
  <w:num w:numId="12">
    <w:abstractNumId w:val="0"/>
  </w:num>
  <w:num w:numId="13">
    <w:abstractNumId w:val="1"/>
  </w:num>
  <w:num w:numId="14">
    <w:abstractNumId w:val="17"/>
  </w:num>
  <w:num w:numId="15">
    <w:abstractNumId w:val="8"/>
  </w:num>
  <w:num w:numId="16">
    <w:abstractNumId w:val="18"/>
  </w:num>
  <w:num w:numId="17">
    <w:abstractNumId w:val="4"/>
  </w:num>
  <w:num w:numId="18">
    <w:abstractNumId w:val="1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27"/>
    <w:rsid w:val="000242F3"/>
    <w:rsid w:val="0002659B"/>
    <w:rsid w:val="00032EDE"/>
    <w:rsid w:val="000420E3"/>
    <w:rsid w:val="00043D73"/>
    <w:rsid w:val="000874DE"/>
    <w:rsid w:val="00087B89"/>
    <w:rsid w:val="000A64FF"/>
    <w:rsid w:val="001038B5"/>
    <w:rsid w:val="00106060"/>
    <w:rsid w:val="00116BB0"/>
    <w:rsid w:val="00132910"/>
    <w:rsid w:val="001533DC"/>
    <w:rsid w:val="001572FC"/>
    <w:rsid w:val="001663DF"/>
    <w:rsid w:val="001B2653"/>
    <w:rsid w:val="0020052B"/>
    <w:rsid w:val="002330D5"/>
    <w:rsid w:val="00251AB6"/>
    <w:rsid w:val="002644CA"/>
    <w:rsid w:val="00264534"/>
    <w:rsid w:val="00273D6C"/>
    <w:rsid w:val="0027582B"/>
    <w:rsid w:val="002C1BD6"/>
    <w:rsid w:val="002D013F"/>
    <w:rsid w:val="002E11CF"/>
    <w:rsid w:val="002E5947"/>
    <w:rsid w:val="00311022"/>
    <w:rsid w:val="00350764"/>
    <w:rsid w:val="00361FD7"/>
    <w:rsid w:val="00397380"/>
    <w:rsid w:val="003B4DC4"/>
    <w:rsid w:val="003C05CD"/>
    <w:rsid w:val="003D1AD1"/>
    <w:rsid w:val="003D3108"/>
    <w:rsid w:val="003D69A1"/>
    <w:rsid w:val="003E2283"/>
    <w:rsid w:val="003E7517"/>
    <w:rsid w:val="003F2E68"/>
    <w:rsid w:val="00400C10"/>
    <w:rsid w:val="004442D2"/>
    <w:rsid w:val="00450570"/>
    <w:rsid w:val="004679BE"/>
    <w:rsid w:val="00554F05"/>
    <w:rsid w:val="005A4235"/>
    <w:rsid w:val="005C1E02"/>
    <w:rsid w:val="005C7E3F"/>
    <w:rsid w:val="005D486A"/>
    <w:rsid w:val="005E1BCB"/>
    <w:rsid w:val="005F7DE2"/>
    <w:rsid w:val="0062669B"/>
    <w:rsid w:val="00627C54"/>
    <w:rsid w:val="00627CDD"/>
    <w:rsid w:val="006437A5"/>
    <w:rsid w:val="00676C85"/>
    <w:rsid w:val="0068240A"/>
    <w:rsid w:val="006902B2"/>
    <w:rsid w:val="006909DD"/>
    <w:rsid w:val="006D67F0"/>
    <w:rsid w:val="006F605C"/>
    <w:rsid w:val="00712F1A"/>
    <w:rsid w:val="00731073"/>
    <w:rsid w:val="00732F27"/>
    <w:rsid w:val="0075107D"/>
    <w:rsid w:val="00755F89"/>
    <w:rsid w:val="00764950"/>
    <w:rsid w:val="007B0C1F"/>
    <w:rsid w:val="007C0CF6"/>
    <w:rsid w:val="007E7DA0"/>
    <w:rsid w:val="007F4DD9"/>
    <w:rsid w:val="007F580C"/>
    <w:rsid w:val="00834F38"/>
    <w:rsid w:val="00845D02"/>
    <w:rsid w:val="00851531"/>
    <w:rsid w:val="00853B72"/>
    <w:rsid w:val="0086461E"/>
    <w:rsid w:val="008708BE"/>
    <w:rsid w:val="0088379B"/>
    <w:rsid w:val="008B2C5B"/>
    <w:rsid w:val="008C388A"/>
    <w:rsid w:val="00902B81"/>
    <w:rsid w:val="00910221"/>
    <w:rsid w:val="00933D7E"/>
    <w:rsid w:val="00962CF7"/>
    <w:rsid w:val="0098790B"/>
    <w:rsid w:val="00995C1A"/>
    <w:rsid w:val="009A28CF"/>
    <w:rsid w:val="009A5496"/>
    <w:rsid w:val="009B1F79"/>
    <w:rsid w:val="009D4639"/>
    <w:rsid w:val="009F08A3"/>
    <w:rsid w:val="00A02727"/>
    <w:rsid w:val="00A0323C"/>
    <w:rsid w:val="00A13656"/>
    <w:rsid w:val="00A20332"/>
    <w:rsid w:val="00A24A88"/>
    <w:rsid w:val="00A33266"/>
    <w:rsid w:val="00A35808"/>
    <w:rsid w:val="00A56FF5"/>
    <w:rsid w:val="00A573E0"/>
    <w:rsid w:val="00A668B9"/>
    <w:rsid w:val="00A81BCF"/>
    <w:rsid w:val="00A93D09"/>
    <w:rsid w:val="00AA11B2"/>
    <w:rsid w:val="00AA144F"/>
    <w:rsid w:val="00AB2173"/>
    <w:rsid w:val="00AD1811"/>
    <w:rsid w:val="00AD7876"/>
    <w:rsid w:val="00B07833"/>
    <w:rsid w:val="00B177C6"/>
    <w:rsid w:val="00B261C7"/>
    <w:rsid w:val="00B3175E"/>
    <w:rsid w:val="00B83E93"/>
    <w:rsid w:val="00B83F8F"/>
    <w:rsid w:val="00B86265"/>
    <w:rsid w:val="00B8764E"/>
    <w:rsid w:val="00B973B1"/>
    <w:rsid w:val="00BA05C5"/>
    <w:rsid w:val="00BB7CE8"/>
    <w:rsid w:val="00BD3548"/>
    <w:rsid w:val="00BE4E91"/>
    <w:rsid w:val="00C306A9"/>
    <w:rsid w:val="00C55E0E"/>
    <w:rsid w:val="00C85D3B"/>
    <w:rsid w:val="00C8702F"/>
    <w:rsid w:val="00C9143A"/>
    <w:rsid w:val="00CA7E22"/>
    <w:rsid w:val="00CC4F61"/>
    <w:rsid w:val="00D0053D"/>
    <w:rsid w:val="00D00C25"/>
    <w:rsid w:val="00D0210B"/>
    <w:rsid w:val="00D0231E"/>
    <w:rsid w:val="00D07CAE"/>
    <w:rsid w:val="00D11318"/>
    <w:rsid w:val="00D21F36"/>
    <w:rsid w:val="00D24505"/>
    <w:rsid w:val="00D25602"/>
    <w:rsid w:val="00D27B63"/>
    <w:rsid w:val="00D32FAC"/>
    <w:rsid w:val="00D360C0"/>
    <w:rsid w:val="00D42EA5"/>
    <w:rsid w:val="00D813B9"/>
    <w:rsid w:val="00D83CCD"/>
    <w:rsid w:val="00DA141A"/>
    <w:rsid w:val="00DB7F78"/>
    <w:rsid w:val="00DC0CC6"/>
    <w:rsid w:val="00DD14FC"/>
    <w:rsid w:val="00DD3B33"/>
    <w:rsid w:val="00DE03D1"/>
    <w:rsid w:val="00DE265F"/>
    <w:rsid w:val="00DE440E"/>
    <w:rsid w:val="00DE4995"/>
    <w:rsid w:val="00DE56E3"/>
    <w:rsid w:val="00DF6DAC"/>
    <w:rsid w:val="00E00083"/>
    <w:rsid w:val="00E01A34"/>
    <w:rsid w:val="00E20AC7"/>
    <w:rsid w:val="00E21499"/>
    <w:rsid w:val="00E57945"/>
    <w:rsid w:val="00E7202C"/>
    <w:rsid w:val="00E74285"/>
    <w:rsid w:val="00E948C7"/>
    <w:rsid w:val="00EA2AF8"/>
    <w:rsid w:val="00EA43F1"/>
    <w:rsid w:val="00EB6352"/>
    <w:rsid w:val="00EC53A3"/>
    <w:rsid w:val="00ED2D5F"/>
    <w:rsid w:val="00F03A6E"/>
    <w:rsid w:val="00F32A4E"/>
    <w:rsid w:val="00F37777"/>
    <w:rsid w:val="00F42DA3"/>
    <w:rsid w:val="00F445F4"/>
    <w:rsid w:val="00F47DEB"/>
    <w:rsid w:val="00F50932"/>
    <w:rsid w:val="00F55C2C"/>
    <w:rsid w:val="00F563D8"/>
    <w:rsid w:val="00F82116"/>
    <w:rsid w:val="00F84D15"/>
    <w:rsid w:val="00FB7D22"/>
    <w:rsid w:val="00FB7E7E"/>
    <w:rsid w:val="00FC6205"/>
    <w:rsid w:val="00FE11BB"/>
    <w:rsid w:val="00FE2018"/>
    <w:rsid w:val="00FE6957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ABDF3C-24CF-4707-8635-0FC920DC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1C7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D21F36"/>
    <w:pPr>
      <w:spacing w:before="100" w:beforeAutospacing="1" w:after="100" w:afterAutospacing="1"/>
    </w:pPr>
  </w:style>
  <w:style w:type="character" w:customStyle="1" w:styleId="a5">
    <w:name w:val="Обычный (веб) Знак"/>
    <w:basedOn w:val="a0"/>
    <w:link w:val="a4"/>
    <w:uiPriority w:val="99"/>
    <w:rsid w:val="00D21F3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21F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F3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9">
    <w:name w:val="Верхний колонтитул Знак"/>
    <w:basedOn w:val="a0"/>
    <w:link w:val="a8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styleId="aa">
    <w:name w:val="footer"/>
    <w:basedOn w:val="a"/>
    <w:link w:val="ab"/>
    <w:uiPriority w:val="99"/>
    <w:rsid w:val="0002659B"/>
    <w:pPr>
      <w:tabs>
        <w:tab w:val="center" w:pos="4677"/>
        <w:tab w:val="right" w:pos="9355"/>
      </w:tabs>
    </w:pPr>
    <w:rPr>
      <w:rFonts w:ascii="Garamond" w:hAnsi="Garamond"/>
      <w:sz w:val="16"/>
      <w:szCs w:val="20"/>
      <w:lang w:val="x-none" w:eastAsia="x-none"/>
    </w:rPr>
  </w:style>
  <w:style w:type="character" w:customStyle="1" w:styleId="ab">
    <w:name w:val="Нижний колонтитул Знак"/>
    <w:basedOn w:val="a0"/>
    <w:link w:val="aa"/>
    <w:uiPriority w:val="99"/>
    <w:rsid w:val="0002659B"/>
    <w:rPr>
      <w:rFonts w:ascii="Garamond" w:eastAsia="Times New Roman" w:hAnsi="Garamond" w:cs="Times New Roman"/>
      <w:sz w:val="16"/>
      <w:szCs w:val="20"/>
      <w:lang w:val="x-none" w:eastAsia="x-none"/>
    </w:rPr>
  </w:style>
  <w:style w:type="paragraph" w:customStyle="1" w:styleId="ac">
    <w:name w:val="Рассказ"/>
    <w:basedOn w:val="a"/>
    <w:link w:val="ad"/>
    <w:rsid w:val="00FE11BB"/>
    <w:pPr>
      <w:spacing w:after="120" w:line="360" w:lineRule="auto"/>
      <w:ind w:firstLine="567"/>
      <w:jc w:val="both"/>
    </w:pPr>
    <w:rPr>
      <w:rFonts w:ascii="Arial" w:eastAsia="SimSun" w:hAnsi="Arial" w:cs="Arial"/>
    </w:rPr>
  </w:style>
  <w:style w:type="character" w:customStyle="1" w:styleId="ad">
    <w:name w:val="Рассказ Знак"/>
    <w:basedOn w:val="a0"/>
    <w:link w:val="ac"/>
    <w:rsid w:val="00FE11BB"/>
    <w:rPr>
      <w:rFonts w:ascii="Arial" w:eastAsia="SimSun" w:hAnsi="Arial" w:cs="Arial"/>
      <w:sz w:val="24"/>
      <w:szCs w:val="24"/>
      <w:lang w:val="ru-RU" w:eastAsia="ru-RU"/>
    </w:rPr>
  </w:style>
  <w:style w:type="character" w:customStyle="1" w:styleId="ae">
    <w:name w:val="Рассказ Знак Знак"/>
    <w:basedOn w:val="a0"/>
    <w:rsid w:val="00AA11B2"/>
    <w:rPr>
      <w:rFonts w:ascii="Arial" w:eastAsia="SimSun" w:hAnsi="Arial" w:cs="Arial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Юрий Задерей</cp:lastModifiedBy>
  <cp:revision>112</cp:revision>
  <dcterms:created xsi:type="dcterms:W3CDTF">2022-03-22T12:32:00Z</dcterms:created>
  <dcterms:modified xsi:type="dcterms:W3CDTF">2022-10-10T17:33:00Z</dcterms:modified>
</cp:coreProperties>
</file>